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FBA3" w14:textId="77777777" w:rsidR="00943B03" w:rsidRDefault="00943B03">
      <w:pPr>
        <w:spacing w:before="4" w:line="220" w:lineRule="exact"/>
        <w:rPr>
          <w:sz w:val="22"/>
          <w:szCs w:val="22"/>
        </w:rPr>
      </w:pPr>
    </w:p>
    <w:p w14:paraId="2DC4119D" w14:textId="77777777" w:rsidR="00CB7FCD" w:rsidRDefault="00CB7FCD">
      <w:pPr>
        <w:spacing w:before="10" w:line="233" w:lineRule="auto"/>
        <w:ind w:left="2048" w:right="73" w:hanging="2"/>
        <w:jc w:val="center"/>
        <w:rPr>
          <w:rFonts w:ascii="Book Antiqua" w:eastAsia="Book Antiqua" w:hAnsi="Book Antiqua" w:cs="Book Antiqua"/>
          <w:b/>
          <w:color w:val="363435"/>
          <w:spacing w:val="15"/>
          <w:sz w:val="39"/>
          <w:szCs w:val="39"/>
        </w:rPr>
      </w:pPr>
      <w:r>
        <w:pict w14:anchorId="45225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7.9pt;margin-top:21.45pt;width:83.35pt;height:83.35pt;z-index:-25165977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>DEWAN</w:t>
      </w:r>
      <w:r>
        <w:rPr>
          <w:rFonts w:ascii="Book Antiqua" w:eastAsia="Book Antiqua" w:hAnsi="Book Antiqua" w:cs="Book Antiqua"/>
          <w:b/>
          <w:color w:val="363435"/>
          <w:spacing w:val="16"/>
          <w:sz w:val="39"/>
          <w:szCs w:val="39"/>
        </w:rPr>
        <w:t xml:space="preserve"> </w: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>KEMAKMURAN</w:t>
      </w:r>
      <w:r>
        <w:rPr>
          <w:rFonts w:ascii="Book Antiqua" w:eastAsia="Book Antiqua" w:hAnsi="Book Antiqua" w:cs="Book Antiqua"/>
          <w:b/>
          <w:color w:val="363435"/>
          <w:spacing w:val="31"/>
          <w:sz w:val="39"/>
          <w:szCs w:val="39"/>
        </w:rPr>
        <w:t xml:space="preserve"> </w: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>MASJID</w:t>
      </w:r>
      <w:r>
        <w:rPr>
          <w:rFonts w:ascii="Book Antiqua" w:eastAsia="Book Antiqua" w:hAnsi="Book Antiqua" w:cs="Book Antiqua"/>
          <w:b/>
          <w:color w:val="363435"/>
          <w:spacing w:val="17"/>
          <w:sz w:val="39"/>
          <w:szCs w:val="39"/>
        </w:rPr>
        <w:t xml:space="preserve"> </w:t>
      </w:r>
      <w:r>
        <w:rPr>
          <w:rFonts w:ascii="Book Antiqua" w:eastAsia="Book Antiqua" w:hAnsi="Book Antiqua" w:cs="Book Antiqua"/>
          <w:b/>
          <w:color w:val="363435"/>
          <w:w w:val="102"/>
          <w:sz w:val="39"/>
          <w:szCs w:val="39"/>
        </w:rPr>
        <w:t>PUSAT</w: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 xml:space="preserve"> DAKWAH</w:t>
      </w:r>
      <w:r>
        <w:rPr>
          <w:rFonts w:ascii="Book Antiqua" w:eastAsia="Book Antiqua" w:hAnsi="Book Antiqua" w:cs="Book Antiqua"/>
          <w:b/>
          <w:color w:val="363435"/>
          <w:spacing w:val="19"/>
          <w:sz w:val="39"/>
          <w:szCs w:val="39"/>
        </w:rPr>
        <w:t xml:space="preserve"> </w: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>ISLAM</w:t>
      </w:r>
      <w:r>
        <w:rPr>
          <w:rFonts w:ascii="Book Antiqua" w:eastAsia="Book Antiqua" w:hAnsi="Book Antiqua" w:cs="Book Antiqua"/>
          <w:b/>
          <w:color w:val="363435"/>
          <w:spacing w:val="13"/>
          <w:sz w:val="39"/>
          <w:szCs w:val="39"/>
        </w:rPr>
        <w:t xml:space="preserve"> </w: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>JAWA</w:t>
      </w:r>
      <w:r>
        <w:rPr>
          <w:rFonts w:ascii="Book Antiqua" w:eastAsia="Book Antiqua" w:hAnsi="Book Antiqua" w:cs="Book Antiqua"/>
          <w:b/>
          <w:color w:val="363435"/>
          <w:spacing w:val="11"/>
          <w:sz w:val="39"/>
          <w:szCs w:val="39"/>
        </w:rPr>
        <w:t xml:space="preserve"> </w:t>
      </w:r>
      <w:r>
        <w:rPr>
          <w:rFonts w:ascii="Book Antiqua" w:eastAsia="Book Antiqua" w:hAnsi="Book Antiqua" w:cs="Book Antiqua"/>
          <w:b/>
          <w:color w:val="363435"/>
          <w:sz w:val="39"/>
          <w:szCs w:val="39"/>
        </w:rPr>
        <w:t>BARAT</w:t>
      </w:r>
      <w:r>
        <w:rPr>
          <w:rFonts w:ascii="Book Antiqua" w:eastAsia="Book Antiqua" w:hAnsi="Book Antiqua" w:cs="Book Antiqua"/>
          <w:b/>
          <w:color w:val="363435"/>
          <w:spacing w:val="15"/>
          <w:sz w:val="39"/>
          <w:szCs w:val="39"/>
        </w:rPr>
        <w:t xml:space="preserve"> </w:t>
      </w:r>
    </w:p>
    <w:p w14:paraId="2BE09E72" w14:textId="0136C8DA" w:rsidR="00943B03" w:rsidRDefault="00CB7FCD">
      <w:pPr>
        <w:spacing w:before="10" w:line="233" w:lineRule="auto"/>
        <w:ind w:left="2048" w:right="73" w:hanging="2"/>
        <w:jc w:val="center"/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3435"/>
          <w:sz w:val="16"/>
          <w:szCs w:val="16"/>
        </w:rPr>
        <w:t>Sek</w:t>
      </w:r>
      <w:r>
        <w:rPr>
          <w:rFonts w:ascii="Calibri" w:eastAsia="Calibri" w:hAnsi="Calibri" w:cs="Calibri"/>
          <w:b/>
          <w:color w:val="363435"/>
          <w:spacing w:val="-2"/>
          <w:sz w:val="16"/>
          <w:szCs w:val="16"/>
        </w:rPr>
        <w:t>r</w:t>
      </w:r>
      <w:r>
        <w:rPr>
          <w:rFonts w:ascii="Calibri" w:eastAsia="Calibri" w:hAnsi="Calibri" w:cs="Calibri"/>
          <w:b/>
          <w:color w:val="36343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b/>
          <w:color w:val="363435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b/>
          <w:color w:val="363435"/>
          <w:sz w:val="16"/>
          <w:szCs w:val="16"/>
        </w:rPr>
        <w:t>ari</w:t>
      </w:r>
      <w:r>
        <w:rPr>
          <w:rFonts w:ascii="Calibri" w:eastAsia="Calibri" w:hAnsi="Calibri" w:cs="Calibri"/>
          <w:b/>
          <w:color w:val="363435"/>
          <w:spacing w:val="-2"/>
          <w:sz w:val="16"/>
          <w:szCs w:val="16"/>
        </w:rPr>
        <w:t>a</w:t>
      </w:r>
      <w:r>
        <w:rPr>
          <w:rFonts w:ascii="Calibri" w:eastAsia="Calibri" w:hAnsi="Calibri" w:cs="Calibri"/>
          <w:b/>
          <w:color w:val="363435"/>
          <w:sz w:val="16"/>
          <w:szCs w:val="16"/>
        </w:rPr>
        <w:t>t</w:t>
      </w:r>
      <w:proofErr w:type="spellEnd"/>
      <w:r>
        <w:rPr>
          <w:rFonts w:ascii="Calibri" w:eastAsia="Calibri" w:hAnsi="Calibri" w:cs="Calibri"/>
          <w:b/>
          <w:color w:val="363435"/>
          <w:sz w:val="16"/>
          <w:szCs w:val="16"/>
        </w:rPr>
        <w:t xml:space="preserve"> :</w:t>
      </w:r>
      <w:proofErr w:type="gramEnd"/>
      <w:r>
        <w:rPr>
          <w:rFonts w:ascii="Calibri" w:eastAsia="Calibri" w:hAnsi="Calibri" w:cs="Calibri"/>
          <w:b/>
          <w:color w:val="36343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sz w:val="16"/>
          <w:szCs w:val="16"/>
        </w:rPr>
        <w:t xml:space="preserve">Jl. </w:t>
      </w:r>
      <w:proofErr w:type="spellStart"/>
      <w:r>
        <w:rPr>
          <w:rFonts w:ascii="Calibri" w:eastAsia="Calibri" w:hAnsi="Calibri" w:cs="Calibri"/>
          <w:color w:val="363435"/>
          <w:sz w:val="16"/>
          <w:szCs w:val="16"/>
        </w:rPr>
        <w:t>Pusdai</w:t>
      </w:r>
      <w:proofErr w:type="spellEnd"/>
      <w:r>
        <w:rPr>
          <w:rFonts w:ascii="Calibri" w:eastAsia="Calibri" w:hAnsi="Calibri" w:cs="Calibri"/>
          <w:color w:val="363435"/>
          <w:sz w:val="16"/>
          <w:szCs w:val="16"/>
        </w:rPr>
        <w:t xml:space="preserve"> No.1 / Jl. </w:t>
      </w:r>
      <w:proofErr w:type="spellStart"/>
      <w:r>
        <w:rPr>
          <w:rFonts w:ascii="Calibri" w:eastAsia="Calibri" w:hAnsi="Calibri" w:cs="Calibri"/>
          <w:color w:val="363435"/>
          <w:sz w:val="16"/>
          <w:szCs w:val="16"/>
        </w:rPr>
        <w:t>Dipone</w:t>
      </w:r>
      <w:r>
        <w:rPr>
          <w:rFonts w:ascii="Calibri" w:eastAsia="Calibri" w:hAnsi="Calibri" w:cs="Calibri"/>
          <w:color w:val="363435"/>
          <w:spacing w:val="-2"/>
          <w:sz w:val="16"/>
          <w:szCs w:val="16"/>
        </w:rPr>
        <w:t>g</w:t>
      </w:r>
      <w:r>
        <w:rPr>
          <w:rFonts w:ascii="Calibri" w:eastAsia="Calibri" w:hAnsi="Calibri" w:cs="Calibri"/>
          <w:color w:val="363435"/>
          <w:sz w:val="16"/>
          <w:szCs w:val="16"/>
        </w:rPr>
        <w:t>o</w:t>
      </w:r>
      <w:r>
        <w:rPr>
          <w:rFonts w:ascii="Calibri" w:eastAsia="Calibri" w:hAnsi="Calibri" w:cs="Calibri"/>
          <w:color w:val="363435"/>
          <w:spacing w:val="-3"/>
          <w:sz w:val="16"/>
          <w:szCs w:val="16"/>
        </w:rPr>
        <w:t>r</w:t>
      </w:r>
      <w:r>
        <w:rPr>
          <w:rFonts w:ascii="Calibri" w:eastAsia="Calibri" w:hAnsi="Calibri" w:cs="Calibri"/>
          <w:color w:val="363435"/>
          <w:sz w:val="16"/>
          <w:szCs w:val="16"/>
        </w:rPr>
        <w:t>o</w:t>
      </w:r>
      <w:proofErr w:type="spellEnd"/>
      <w:r>
        <w:rPr>
          <w:rFonts w:ascii="Calibri" w:eastAsia="Calibri" w:hAnsi="Calibri" w:cs="Calibri"/>
          <w:color w:val="363435"/>
          <w:sz w:val="16"/>
          <w:szCs w:val="16"/>
        </w:rPr>
        <w:t xml:space="preserve"> No. 63  Bandung Indonesia </w:t>
      </w:r>
      <w:r>
        <w:rPr>
          <w:rFonts w:ascii="Calibri" w:eastAsia="Calibri" w:hAnsi="Calibri" w:cs="Calibri"/>
          <w:color w:val="363435"/>
          <w:spacing w:val="3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spacing w:val="-14"/>
          <w:sz w:val="16"/>
          <w:szCs w:val="16"/>
        </w:rPr>
        <w:t>T</w:t>
      </w:r>
      <w:r>
        <w:rPr>
          <w:rFonts w:ascii="Calibri" w:eastAsia="Calibri" w:hAnsi="Calibri" w:cs="Calibri"/>
          <w:color w:val="363435"/>
          <w:sz w:val="16"/>
          <w:szCs w:val="16"/>
        </w:rPr>
        <w:t xml:space="preserve">elp : +62-022-7217531/32 </w:t>
      </w:r>
      <w:r>
        <w:rPr>
          <w:rFonts w:ascii="Calibri" w:eastAsia="Calibri" w:hAnsi="Calibri" w:cs="Calibri"/>
          <w:color w:val="363435"/>
          <w:spacing w:val="36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363435"/>
          <w:spacing w:val="-4"/>
          <w:sz w:val="16"/>
          <w:szCs w:val="16"/>
        </w:rPr>
        <w:t>f</w:t>
      </w:r>
      <w:r>
        <w:rPr>
          <w:rFonts w:ascii="Calibri" w:eastAsia="Calibri" w:hAnsi="Calibri" w:cs="Calibri"/>
          <w:color w:val="363435"/>
          <w:sz w:val="16"/>
          <w:szCs w:val="16"/>
        </w:rPr>
        <w:t>a</w:t>
      </w:r>
      <w:r>
        <w:rPr>
          <w:rFonts w:ascii="Calibri" w:eastAsia="Calibri" w:hAnsi="Calibri" w:cs="Calibri"/>
          <w:color w:val="363435"/>
          <w:spacing w:val="-2"/>
          <w:sz w:val="16"/>
          <w:szCs w:val="16"/>
        </w:rPr>
        <w:t>k</w:t>
      </w:r>
      <w:r>
        <w:rPr>
          <w:rFonts w:ascii="Calibri" w:eastAsia="Calibri" w:hAnsi="Calibri" w:cs="Calibri"/>
          <w:color w:val="363435"/>
          <w:sz w:val="16"/>
          <w:szCs w:val="16"/>
        </w:rPr>
        <w:t>s</w:t>
      </w:r>
      <w:proofErr w:type="spellEnd"/>
      <w:r>
        <w:rPr>
          <w:rFonts w:ascii="Calibri" w:eastAsia="Calibri" w:hAnsi="Calibri" w:cs="Calibri"/>
          <w:color w:val="363435"/>
          <w:sz w:val="16"/>
          <w:szCs w:val="16"/>
        </w:rPr>
        <w:t xml:space="preserve"> : +62-022-7205807</w:t>
      </w:r>
    </w:p>
    <w:p w14:paraId="632B3A0D" w14:textId="77777777" w:rsidR="00943B03" w:rsidRDefault="00CB7FCD">
      <w:pPr>
        <w:spacing w:line="140" w:lineRule="exact"/>
        <w:ind w:left="3566" w:right="1592"/>
        <w:jc w:val="center"/>
        <w:rPr>
          <w:rFonts w:ascii="Calibri" w:eastAsia="Calibri" w:hAnsi="Calibri" w:cs="Calibri"/>
          <w:sz w:val="16"/>
          <w:szCs w:val="16"/>
        </w:rPr>
      </w:pPr>
      <w:r>
        <w:pict w14:anchorId="50A42E11">
          <v:group id="_x0000_s1029" style="position:absolute;left:0;text-align:left;margin-left:396.35pt;margin-top:6.65pt;width:79.95pt;height:.45pt;z-index:-251657728;mso-position-horizontal-relative:page" coordorigin="7927,133" coordsize="1599,9">
            <v:shape id="_x0000_s1031" style="position:absolute;left:7932;top:138;width:428;height:0" coordorigin="7932,138" coordsize="428,0" path="m7932,138r428,e" filled="f" strokecolor="#363435" strokeweight=".16356mm">
              <v:path arrowok="t"/>
            </v:shape>
            <v:shape id="_x0000_s1030" style="position:absolute;left:8360;top:138;width:1162;height:0" coordorigin="8360,138" coordsize="1162,0" path="m8360,138r1162,e" filled="f" strokecolor="#363435" strokeweight=".16356mm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color w:val="363435"/>
          <w:spacing w:val="-1"/>
          <w:position w:val="1"/>
          <w:sz w:val="16"/>
          <w:szCs w:val="16"/>
        </w:rPr>
        <w:t>w</w:t>
      </w:r>
      <w:r>
        <w:rPr>
          <w:rFonts w:ascii="Calibri" w:eastAsia="Calibri" w:hAnsi="Calibri" w:cs="Calibri"/>
          <w:color w:val="363435"/>
          <w:position w:val="1"/>
          <w:sz w:val="16"/>
          <w:szCs w:val="16"/>
        </w:rPr>
        <w:t>ebsi</w:t>
      </w:r>
      <w:r>
        <w:rPr>
          <w:rFonts w:ascii="Calibri" w:eastAsia="Calibri" w:hAnsi="Calibri" w:cs="Calibri"/>
          <w:color w:val="363435"/>
          <w:spacing w:val="-3"/>
          <w:position w:val="1"/>
          <w:sz w:val="16"/>
          <w:szCs w:val="16"/>
        </w:rPr>
        <w:t>t</w:t>
      </w:r>
      <w:r>
        <w:rPr>
          <w:rFonts w:ascii="Calibri" w:eastAsia="Calibri" w:hAnsi="Calibri" w:cs="Calibri"/>
          <w:color w:val="363435"/>
          <w:position w:val="1"/>
          <w:sz w:val="16"/>
          <w:szCs w:val="16"/>
        </w:rPr>
        <w:t>e :</w:t>
      </w:r>
      <w:proofErr w:type="gramEnd"/>
      <w:r>
        <w:rPr>
          <w:rFonts w:ascii="Calibri" w:eastAsia="Calibri" w:hAnsi="Calibri" w:cs="Calibri"/>
          <w:color w:val="363435"/>
          <w:position w:val="1"/>
          <w:sz w:val="16"/>
          <w:szCs w:val="16"/>
        </w:rPr>
        <w:t xml:space="preserve"> </w:t>
      </w:r>
      <w:hyperlink r:id="rId6"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  <w:u w:val="single" w:color="363435"/>
          </w:rPr>
          <w:t>ww</w:t>
        </w:r>
        <w:r>
          <w:rPr>
            <w:rFonts w:ascii="Calibri" w:eastAsia="Calibri" w:hAnsi="Calibri" w:cs="Calibri"/>
            <w:i/>
            <w:color w:val="363435"/>
            <w:spacing w:val="-7"/>
            <w:position w:val="1"/>
            <w:sz w:val="16"/>
            <w:szCs w:val="16"/>
            <w:u w:val="single" w:color="363435"/>
          </w:rPr>
          <w:t>w</w:t>
        </w:r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  <w:u w:val="single" w:color="363435"/>
          </w:rPr>
          <w:t>.islami</w:t>
        </w:r>
        <w:r>
          <w:rPr>
            <w:rFonts w:ascii="Calibri" w:eastAsia="Calibri" w:hAnsi="Calibri" w:cs="Calibri"/>
            <w:i/>
            <w:color w:val="363435"/>
            <w:spacing w:val="-2"/>
            <w:position w:val="1"/>
            <w:sz w:val="16"/>
            <w:szCs w:val="16"/>
            <w:u w:val="single" w:color="363435"/>
          </w:rPr>
          <w:t>c</w:t>
        </w:r>
        <w:r>
          <w:rPr>
            <w:rFonts w:ascii="Calibri" w:eastAsia="Calibri" w:hAnsi="Calibri" w:cs="Calibri"/>
            <w:i/>
            <w:color w:val="363435"/>
            <w:spacing w:val="-1"/>
            <w:position w:val="1"/>
            <w:sz w:val="16"/>
            <w:szCs w:val="16"/>
            <w:u w:val="single" w:color="363435"/>
          </w:rPr>
          <w:t>c</w:t>
        </w:r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  <w:u w:val="single" w:color="363435"/>
          </w:rPr>
          <w:t>e</w:t>
        </w:r>
        <w:r>
          <w:rPr>
            <w:rFonts w:ascii="Calibri" w:eastAsia="Calibri" w:hAnsi="Calibri" w:cs="Calibri"/>
            <w:i/>
            <w:color w:val="363435"/>
            <w:spacing w:val="-2"/>
            <w:position w:val="1"/>
            <w:sz w:val="16"/>
            <w:szCs w:val="16"/>
            <w:u w:val="single" w:color="363435"/>
          </w:rPr>
          <w:t>n</w:t>
        </w:r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  <w:u w:val="single" w:color="363435"/>
          </w:rPr>
          <w:t>tre.jabarpro</w:t>
        </w:r>
        <w:r>
          <w:rPr>
            <w:rFonts w:ascii="Calibri" w:eastAsia="Calibri" w:hAnsi="Calibri" w:cs="Calibri"/>
            <w:i/>
            <w:color w:val="363435"/>
            <w:spacing w:val="-11"/>
            <w:position w:val="1"/>
            <w:sz w:val="16"/>
            <w:szCs w:val="16"/>
            <w:u w:val="single" w:color="363435"/>
          </w:rPr>
          <w:t>v</w:t>
        </w:r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  <w:u w:val="single" w:color="363435"/>
          </w:rPr>
          <w:t>.go.id</w:t>
        </w:r>
      </w:hyperlink>
      <w:r>
        <w:rPr>
          <w:rFonts w:ascii="Calibri" w:eastAsia="Calibri" w:hAnsi="Calibri" w:cs="Calibri"/>
          <w:i/>
          <w:color w:val="363435"/>
          <w:position w:val="1"/>
          <w:sz w:val="16"/>
          <w:szCs w:val="16"/>
        </w:rPr>
        <w:t xml:space="preserve">  </w:t>
      </w:r>
      <w:r>
        <w:rPr>
          <w:rFonts w:ascii="Calibri" w:eastAsia="Calibri" w:hAnsi="Calibri" w:cs="Calibri"/>
          <w:i/>
          <w:color w:val="363435"/>
          <w:spacing w:val="36"/>
          <w:position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position w:val="1"/>
          <w:sz w:val="16"/>
          <w:szCs w:val="16"/>
        </w:rPr>
        <w:t xml:space="preserve">email : </w:t>
      </w:r>
      <w:hyperlink r:id="rId7"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</w:rPr>
          <w:t>pusdaijabar@gmail.</w:t>
        </w:r>
        <w:r>
          <w:rPr>
            <w:rFonts w:ascii="Calibri" w:eastAsia="Calibri" w:hAnsi="Calibri" w:cs="Calibri"/>
            <w:i/>
            <w:color w:val="363435"/>
            <w:spacing w:val="-1"/>
            <w:position w:val="1"/>
            <w:sz w:val="16"/>
            <w:szCs w:val="16"/>
          </w:rPr>
          <w:t>c</w:t>
        </w:r>
        <w:r>
          <w:rPr>
            <w:rFonts w:ascii="Calibri" w:eastAsia="Calibri" w:hAnsi="Calibri" w:cs="Calibri"/>
            <w:i/>
            <w:color w:val="363435"/>
            <w:position w:val="1"/>
            <w:sz w:val="16"/>
            <w:szCs w:val="16"/>
          </w:rPr>
          <w:t>om</w:t>
        </w:r>
      </w:hyperlink>
    </w:p>
    <w:p w14:paraId="0C5EFF3C" w14:textId="77777777" w:rsidR="00943B03" w:rsidRDefault="00943B03">
      <w:pPr>
        <w:spacing w:line="200" w:lineRule="exact"/>
      </w:pPr>
    </w:p>
    <w:p w14:paraId="33725399" w14:textId="77777777" w:rsidR="00943B03" w:rsidRDefault="00943B03">
      <w:pPr>
        <w:spacing w:line="200" w:lineRule="exact"/>
      </w:pPr>
    </w:p>
    <w:p w14:paraId="43FDF444" w14:textId="77777777" w:rsidR="00943B03" w:rsidRDefault="00943B03">
      <w:pPr>
        <w:spacing w:line="200" w:lineRule="exact"/>
      </w:pPr>
    </w:p>
    <w:p w14:paraId="0090ACD3" w14:textId="77777777" w:rsidR="00943B03" w:rsidRDefault="00943B03">
      <w:pPr>
        <w:spacing w:before="18" w:line="280" w:lineRule="exact"/>
        <w:rPr>
          <w:sz w:val="28"/>
          <w:szCs w:val="28"/>
        </w:rPr>
      </w:pPr>
    </w:p>
    <w:p w14:paraId="4942BF24" w14:textId="77777777" w:rsidR="00943B03" w:rsidRDefault="00CB7FCD">
      <w:pPr>
        <w:ind w:left="2468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pacing w:val="-4"/>
          <w:sz w:val="38"/>
          <w:szCs w:val="38"/>
          <w:u w:val="thick" w:color="000000"/>
        </w:rPr>
        <w:t>F</w:t>
      </w:r>
      <w:r>
        <w:rPr>
          <w:rFonts w:ascii="Calibri" w:eastAsia="Calibri" w:hAnsi="Calibri" w:cs="Calibri"/>
          <w:sz w:val="38"/>
          <w:szCs w:val="38"/>
          <w:u w:val="thick" w:color="000000"/>
        </w:rPr>
        <w:t>ORMULIR</w:t>
      </w:r>
      <w:r>
        <w:rPr>
          <w:spacing w:val="-10"/>
          <w:sz w:val="38"/>
          <w:szCs w:val="38"/>
          <w:u w:val="thick" w:color="000000"/>
        </w:rPr>
        <w:t xml:space="preserve"> </w:t>
      </w:r>
      <w:r>
        <w:rPr>
          <w:rFonts w:ascii="Calibri" w:eastAsia="Calibri" w:hAnsi="Calibri" w:cs="Calibri"/>
          <w:sz w:val="38"/>
          <w:szCs w:val="38"/>
          <w:u w:val="thick" w:color="000000"/>
        </w:rPr>
        <w:t>PENGGUNAAN</w:t>
      </w:r>
      <w:r>
        <w:rPr>
          <w:spacing w:val="-10"/>
          <w:sz w:val="38"/>
          <w:szCs w:val="38"/>
          <w:u w:val="thick" w:color="000000"/>
        </w:rPr>
        <w:t xml:space="preserve"> </w:t>
      </w:r>
      <w:r>
        <w:rPr>
          <w:rFonts w:ascii="Calibri" w:eastAsia="Calibri" w:hAnsi="Calibri" w:cs="Calibri"/>
          <w:spacing w:val="-22"/>
          <w:sz w:val="38"/>
          <w:szCs w:val="38"/>
          <w:u w:val="thick" w:color="000000"/>
        </w:rPr>
        <w:t>F</w:t>
      </w:r>
      <w:r>
        <w:rPr>
          <w:rFonts w:ascii="Calibri" w:eastAsia="Calibri" w:hAnsi="Calibri" w:cs="Calibri"/>
          <w:sz w:val="38"/>
          <w:szCs w:val="38"/>
          <w:u w:val="thick" w:color="000000"/>
        </w:rPr>
        <w:t>ASILI</w:t>
      </w:r>
      <w:r>
        <w:rPr>
          <w:rFonts w:ascii="Calibri" w:eastAsia="Calibri" w:hAnsi="Calibri" w:cs="Calibri"/>
          <w:spacing w:val="-30"/>
          <w:sz w:val="38"/>
          <w:szCs w:val="38"/>
          <w:u w:val="thick" w:color="000000"/>
        </w:rPr>
        <w:t>T</w:t>
      </w:r>
      <w:r>
        <w:rPr>
          <w:rFonts w:ascii="Calibri" w:eastAsia="Calibri" w:hAnsi="Calibri" w:cs="Calibri"/>
          <w:sz w:val="38"/>
          <w:szCs w:val="38"/>
          <w:u w:val="thick" w:color="000000"/>
        </w:rPr>
        <w:t>AS</w:t>
      </w:r>
    </w:p>
    <w:p w14:paraId="20ABB387" w14:textId="77777777" w:rsidR="00943B03" w:rsidRDefault="00CB7FCD">
      <w:pPr>
        <w:spacing w:before="71" w:line="260" w:lineRule="exact"/>
        <w:ind w:left="3558" w:right="403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No. </w:t>
      </w:r>
      <w:r>
        <w:rPr>
          <w:rFonts w:ascii="Calibri" w:eastAsia="Calibri" w:hAnsi="Calibri" w:cs="Calibri"/>
          <w:sz w:val="22"/>
          <w:szCs w:val="22"/>
        </w:rPr>
        <w:t>.........................................</w:t>
      </w:r>
    </w:p>
    <w:p w14:paraId="7613131D" w14:textId="77777777" w:rsidR="00943B03" w:rsidRDefault="00943B03">
      <w:pPr>
        <w:spacing w:before="20" w:line="240" w:lineRule="exact"/>
        <w:rPr>
          <w:sz w:val="24"/>
          <w:szCs w:val="24"/>
        </w:rPr>
      </w:pPr>
    </w:p>
    <w:p w14:paraId="54D12DE7" w14:textId="77777777" w:rsidR="00943B03" w:rsidRDefault="00CB7FCD">
      <w:pPr>
        <w:spacing w:before="15"/>
        <w:ind w:left="2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4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di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</w:p>
    <w:p w14:paraId="77DAE62F" w14:textId="77777777" w:rsidR="00943B03" w:rsidRDefault="00943B03">
      <w:pPr>
        <w:spacing w:before="19" w:line="220" w:lineRule="exact"/>
        <w:rPr>
          <w:sz w:val="22"/>
          <w:szCs w:val="22"/>
        </w:rPr>
      </w:pPr>
    </w:p>
    <w:p w14:paraId="23BD8F2A" w14:textId="77777777" w:rsidR="00943B03" w:rsidRDefault="00CB7FCD">
      <w:pPr>
        <w:spacing w:line="358" w:lineRule="auto"/>
        <w:ind w:left="690" w:right="73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Nama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................................................................................................................. No. HP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..................................................................................................</w:t>
      </w:r>
      <w:r>
        <w:rPr>
          <w:rFonts w:ascii="Calibri" w:eastAsia="Calibri" w:hAnsi="Calibri" w:cs="Calibri"/>
          <w:sz w:val="22"/>
          <w:szCs w:val="22"/>
        </w:rPr>
        <w:t>............... Alam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.................................................................................................................</w:t>
      </w:r>
    </w:p>
    <w:p w14:paraId="3A29FBED" w14:textId="77777777" w:rsidR="00943B03" w:rsidRDefault="00CB7FCD">
      <w:pPr>
        <w:spacing w:before="26" w:line="358" w:lineRule="auto"/>
        <w:ind w:left="658" w:right="736" w:firstLine="25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................................................................................................................. Lemba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a/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..........................................................................................................</w:t>
      </w:r>
      <w:r>
        <w:rPr>
          <w:rFonts w:ascii="Calibri" w:eastAsia="Calibri" w:hAnsi="Calibri" w:cs="Calibri"/>
          <w:sz w:val="22"/>
          <w:szCs w:val="22"/>
        </w:rPr>
        <w:t>....... Alam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elp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.................................................................................................................</w:t>
      </w:r>
    </w:p>
    <w:p w14:paraId="77B27961" w14:textId="77777777" w:rsidR="00943B03" w:rsidRDefault="00CB7FCD">
      <w:pPr>
        <w:spacing w:before="26" w:line="260" w:lineRule="exact"/>
        <w:ind w:left="323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.................................................................................................................</w:t>
      </w:r>
    </w:p>
    <w:p w14:paraId="14E7669E" w14:textId="77777777" w:rsidR="00943B03" w:rsidRDefault="00943B03">
      <w:pPr>
        <w:spacing w:line="200" w:lineRule="exact"/>
      </w:pPr>
    </w:p>
    <w:p w14:paraId="0C586FED" w14:textId="77777777" w:rsidR="00943B03" w:rsidRDefault="00943B03">
      <w:pPr>
        <w:spacing w:before="15" w:line="200" w:lineRule="exact"/>
        <w:sectPr w:rsidR="00943B03">
          <w:type w:val="continuous"/>
          <w:pgSz w:w="11920" w:h="18720"/>
          <w:pgMar w:top="320" w:right="760" w:bottom="280" w:left="840" w:header="720" w:footer="720" w:gutter="0"/>
          <w:cols w:space="720"/>
        </w:sectPr>
      </w:pPr>
    </w:p>
    <w:p w14:paraId="37CA973D" w14:textId="77777777" w:rsidR="00943B03" w:rsidRDefault="00CB7FCD">
      <w:pPr>
        <w:spacing w:before="15"/>
        <w:ind w:left="262" w:right="-53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aju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permohonan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gunaan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4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asili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Masjid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7218C537" w14:textId="77777777" w:rsidR="00943B03" w:rsidRDefault="00943B03">
      <w:pPr>
        <w:spacing w:before="7" w:line="140" w:lineRule="exact"/>
        <w:rPr>
          <w:sz w:val="14"/>
          <w:szCs w:val="14"/>
        </w:rPr>
      </w:pPr>
    </w:p>
    <w:p w14:paraId="3B52C8D1" w14:textId="77777777" w:rsidR="00943B03" w:rsidRDefault="00CB7FCD">
      <w:pPr>
        <w:spacing w:line="249" w:lineRule="auto"/>
        <w:ind w:left="981" w:right="19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Ruang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ama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Masjid Ruang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Seminar </w:t>
      </w:r>
      <w:proofErr w:type="spellStart"/>
      <w:r>
        <w:rPr>
          <w:rFonts w:ascii="Calibri" w:eastAsia="Calibri" w:hAnsi="Calibri" w:cs="Calibri"/>
          <w:sz w:val="22"/>
          <w:szCs w:val="22"/>
        </w:rPr>
        <w:t>Besar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(B) Ruang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Seminar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ecil </w:t>
      </w:r>
      <w:r>
        <w:rPr>
          <w:rFonts w:ascii="Calibri" w:eastAsia="Calibri" w:hAnsi="Calibri" w:cs="Calibri"/>
          <w:spacing w:val="4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A) Ruang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Seminar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ecil (C) Ruang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Multimedia</w:t>
      </w:r>
    </w:p>
    <w:p w14:paraId="71EEBAE3" w14:textId="77777777" w:rsidR="00943B03" w:rsidRDefault="00CB7FCD">
      <w:pPr>
        <w:spacing w:line="200" w:lineRule="exact"/>
      </w:pPr>
      <w:r>
        <w:br w:type="column"/>
      </w:r>
    </w:p>
    <w:p w14:paraId="6E8482CF" w14:textId="77777777" w:rsidR="00943B03" w:rsidRDefault="00943B03">
      <w:pPr>
        <w:spacing w:before="10" w:line="220" w:lineRule="exact"/>
        <w:rPr>
          <w:sz w:val="22"/>
          <w:szCs w:val="22"/>
        </w:rPr>
      </w:pPr>
    </w:p>
    <w:p w14:paraId="6C9B3236" w14:textId="77777777" w:rsidR="00943B03" w:rsidRDefault="00CB7FC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Timur </w:t>
      </w:r>
      <w:proofErr w:type="spellStart"/>
      <w:r>
        <w:rPr>
          <w:rFonts w:ascii="Calibri" w:eastAsia="Calibri" w:hAnsi="Calibri" w:cs="Calibri"/>
          <w:sz w:val="22"/>
          <w:szCs w:val="22"/>
        </w:rPr>
        <w:t>Pusdai</w:t>
      </w:r>
      <w:proofErr w:type="spellEnd"/>
    </w:p>
    <w:p w14:paraId="18E23AEE" w14:textId="77777777" w:rsidR="00943B03" w:rsidRDefault="00CB7FCD">
      <w:pPr>
        <w:spacing w:before="11" w:line="249" w:lineRule="auto"/>
        <w:ind w:right="34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VIP </w:t>
      </w:r>
      <w:proofErr w:type="spellStart"/>
      <w:r>
        <w:rPr>
          <w:rFonts w:ascii="Calibri" w:eastAsia="Calibri" w:hAnsi="Calibri" w:cs="Calibri"/>
          <w:sz w:val="22"/>
          <w:szCs w:val="22"/>
        </w:rPr>
        <w:t>Selasar</w:t>
      </w:r>
      <w:proofErr w:type="spellEnd"/>
    </w:p>
    <w:p w14:paraId="39FB72EF" w14:textId="77777777" w:rsidR="00943B03" w:rsidRDefault="00CB7FCD">
      <w:pPr>
        <w:spacing w:before="2"/>
        <w:rPr>
          <w:rFonts w:ascii="Calibri" w:eastAsia="Calibri" w:hAnsi="Calibri" w:cs="Calibri"/>
          <w:sz w:val="22"/>
          <w:szCs w:val="22"/>
        </w:rPr>
        <w:sectPr w:rsidR="00943B03">
          <w:type w:val="continuous"/>
          <w:pgSz w:w="11920" w:h="18720"/>
          <w:pgMar w:top="320" w:right="760" w:bottom="280" w:left="840" w:header="720" w:footer="720" w:gutter="0"/>
          <w:cols w:num="2" w:space="720" w:equalWidth="0">
            <w:col w:w="5203" w:space="780"/>
            <w:col w:w="4337"/>
          </w:cols>
        </w:sectPr>
      </w:pPr>
      <w:r>
        <w:rPr>
          <w:rFonts w:ascii="Calibri" w:eastAsia="Calibri" w:hAnsi="Calibri" w:cs="Calibri"/>
          <w:sz w:val="22"/>
          <w:szCs w:val="22"/>
        </w:rPr>
        <w:t>...........................................</w:t>
      </w:r>
    </w:p>
    <w:p w14:paraId="7E7516AF" w14:textId="77777777" w:rsidR="00943B03" w:rsidRDefault="00943B03">
      <w:pPr>
        <w:spacing w:before="3" w:line="240" w:lineRule="exact"/>
        <w:rPr>
          <w:sz w:val="24"/>
          <w:szCs w:val="24"/>
        </w:rPr>
      </w:pPr>
    </w:p>
    <w:p w14:paraId="6CF42BEF" w14:textId="77777777" w:rsidR="00943B03" w:rsidRDefault="00CB7FCD">
      <w:pPr>
        <w:spacing w:before="15"/>
        <w:ind w:left="26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eperluan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6E467379" w14:textId="77777777" w:rsidR="00943B03" w:rsidRDefault="00CB7FCD">
      <w:pPr>
        <w:spacing w:line="260" w:lineRule="exact"/>
        <w:ind w:left="2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....................................................................................</w:t>
      </w:r>
      <w:r>
        <w:rPr>
          <w:rFonts w:ascii="Calibri" w:eastAsia="Calibri" w:hAnsi="Calibri" w:cs="Calibri"/>
          <w:spacing w:val="-7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..................................................................................</w:t>
      </w:r>
    </w:p>
    <w:p w14:paraId="1FC8C858" w14:textId="77777777" w:rsidR="00943B03" w:rsidRDefault="00CB7FCD">
      <w:pPr>
        <w:spacing w:before="3"/>
        <w:ind w:left="2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............................................................................................................................</w:t>
      </w:r>
      <w:r>
        <w:rPr>
          <w:rFonts w:ascii="Calibri" w:eastAsia="Calibri" w:hAnsi="Calibri" w:cs="Calibri"/>
          <w:spacing w:val="-10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..........................................</w:t>
      </w:r>
    </w:p>
    <w:p w14:paraId="74BA9448" w14:textId="77777777" w:rsidR="00943B03" w:rsidRDefault="00943B03">
      <w:pPr>
        <w:spacing w:before="7" w:line="260" w:lineRule="exact"/>
        <w:rPr>
          <w:sz w:val="26"/>
          <w:szCs w:val="26"/>
        </w:rPr>
      </w:pPr>
    </w:p>
    <w:p w14:paraId="34D796D4" w14:textId="77777777" w:rsidR="00943B03" w:rsidRDefault="00CB7FCD">
      <w:pPr>
        <w:spacing w:line="358" w:lineRule="auto"/>
        <w:ind w:left="690" w:right="73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7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................................................................................................................. </w:t>
      </w:r>
      <w:r>
        <w:rPr>
          <w:rFonts w:ascii="Calibri" w:eastAsia="Calibri" w:hAnsi="Calibri" w:cs="Calibri"/>
          <w:spacing w:val="-8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tu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...................................................... s/d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.......................................</w:t>
      </w:r>
      <w:r>
        <w:rPr>
          <w:rFonts w:ascii="Calibri" w:eastAsia="Calibri" w:hAnsi="Calibri" w:cs="Calibri"/>
          <w:sz w:val="22"/>
          <w:szCs w:val="22"/>
        </w:rPr>
        <w:t xml:space="preserve">............ </w:t>
      </w:r>
      <w:proofErr w:type="spellStart"/>
      <w:r>
        <w:rPr>
          <w:rFonts w:ascii="Calibri" w:eastAsia="Calibri" w:hAnsi="Calibri" w:cs="Calibri"/>
          <w:sz w:val="22"/>
          <w:szCs w:val="22"/>
        </w:rPr>
        <w:t>Jumlah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5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eser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 .................................................................................................................</w:t>
      </w:r>
    </w:p>
    <w:p w14:paraId="4DC2027B" w14:textId="77777777" w:rsidR="00943B03" w:rsidRDefault="00943B03">
      <w:pPr>
        <w:spacing w:line="200" w:lineRule="exact"/>
      </w:pPr>
    </w:p>
    <w:p w14:paraId="26E5FCC1" w14:textId="77777777" w:rsidR="00943B03" w:rsidRDefault="00943B03">
      <w:pPr>
        <w:spacing w:before="10" w:line="220" w:lineRule="exact"/>
        <w:rPr>
          <w:sz w:val="22"/>
          <w:szCs w:val="22"/>
        </w:rPr>
      </w:pPr>
    </w:p>
    <w:p w14:paraId="601E4A4F" w14:textId="77777777" w:rsidR="00943B03" w:rsidRDefault="00CB7FCD">
      <w:pPr>
        <w:spacing w:line="275" w:lineRule="auto"/>
        <w:ind w:left="262" w:right="92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sebut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tidak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politik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dan </w:t>
      </w:r>
      <w:proofErr w:type="spellStart"/>
      <w:r>
        <w:rPr>
          <w:rFonts w:ascii="Calibri" w:eastAsia="Calibri" w:hAnsi="Calibri" w:cs="Calibri"/>
          <w:sz w:val="22"/>
          <w:szCs w:val="22"/>
        </w:rPr>
        <w:t>ber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gung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penuh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hal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ditimbul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sebut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akib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hu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um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5159C82" w14:textId="77777777" w:rsidR="00943B03" w:rsidRDefault="00943B03">
      <w:pPr>
        <w:spacing w:before="7" w:line="200" w:lineRule="exact"/>
      </w:pPr>
    </w:p>
    <w:p w14:paraId="2921D89B" w14:textId="77777777" w:rsidR="00943B03" w:rsidRDefault="00CB7FCD">
      <w:pPr>
        <w:spacing w:line="260" w:lineRule="exact"/>
        <w:ind w:left="754" w:right="60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Bandun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...............................................</w:t>
      </w:r>
    </w:p>
    <w:p w14:paraId="127F80B0" w14:textId="77777777" w:rsidR="00943B03" w:rsidRDefault="00943B03">
      <w:pPr>
        <w:spacing w:before="8" w:line="220" w:lineRule="exact"/>
        <w:rPr>
          <w:sz w:val="22"/>
          <w:szCs w:val="22"/>
        </w:rPr>
        <w:sectPr w:rsidR="00943B03">
          <w:type w:val="continuous"/>
          <w:pgSz w:w="11920" w:h="18720"/>
          <w:pgMar w:top="320" w:right="760" w:bottom="280" w:left="840" w:header="720" w:footer="720" w:gutter="0"/>
          <w:cols w:space="720"/>
        </w:sectPr>
      </w:pPr>
    </w:p>
    <w:p w14:paraId="40789344" w14:textId="77777777" w:rsidR="00943B03" w:rsidRDefault="00CB7FCD">
      <w:pPr>
        <w:spacing w:before="15"/>
        <w:ind w:left="1944" w:right="1071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w w:val="99"/>
          <w:sz w:val="22"/>
          <w:szCs w:val="22"/>
        </w:rPr>
        <w:t>emohon</w:t>
      </w:r>
      <w:proofErr w:type="spellEnd"/>
    </w:p>
    <w:p w14:paraId="6CB65B70" w14:textId="77777777" w:rsidR="00943B03" w:rsidRDefault="00943B03">
      <w:pPr>
        <w:spacing w:before="8" w:line="100" w:lineRule="exact"/>
        <w:rPr>
          <w:sz w:val="11"/>
          <w:szCs w:val="11"/>
        </w:rPr>
      </w:pPr>
    </w:p>
    <w:p w14:paraId="2ADEB952" w14:textId="77777777" w:rsidR="00943B03" w:rsidRDefault="00943B03">
      <w:pPr>
        <w:spacing w:line="200" w:lineRule="exact"/>
      </w:pPr>
    </w:p>
    <w:p w14:paraId="3D784C57" w14:textId="77777777" w:rsidR="00943B03" w:rsidRDefault="00943B03">
      <w:pPr>
        <w:spacing w:line="200" w:lineRule="exact"/>
      </w:pPr>
    </w:p>
    <w:p w14:paraId="4B157F5F" w14:textId="77777777" w:rsidR="00943B03" w:rsidRDefault="00943B03">
      <w:pPr>
        <w:spacing w:line="200" w:lineRule="exact"/>
      </w:pPr>
    </w:p>
    <w:p w14:paraId="12C42A38" w14:textId="77777777" w:rsidR="00943B03" w:rsidRDefault="00943B03">
      <w:pPr>
        <w:spacing w:line="200" w:lineRule="exact"/>
      </w:pPr>
    </w:p>
    <w:p w14:paraId="0A945D7F" w14:textId="77777777" w:rsidR="00943B03" w:rsidRDefault="00943B03">
      <w:pPr>
        <w:spacing w:line="200" w:lineRule="exact"/>
      </w:pPr>
    </w:p>
    <w:p w14:paraId="78D3789F" w14:textId="77777777" w:rsidR="00943B03" w:rsidRDefault="00CB7FCD">
      <w:pPr>
        <w:ind w:left="837" w:right="-3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(..................................................)</w:t>
      </w:r>
    </w:p>
    <w:p w14:paraId="63C76166" w14:textId="77777777" w:rsidR="00943B03" w:rsidRDefault="00CB7FCD">
      <w:pPr>
        <w:spacing w:before="15"/>
        <w:ind w:left="1146" w:right="2514"/>
        <w:jc w:val="center"/>
        <w:rPr>
          <w:rFonts w:ascii="Calibri" w:eastAsia="Calibri" w:hAnsi="Calibri" w:cs="Calibri"/>
          <w:sz w:val="22"/>
          <w:szCs w:val="22"/>
        </w:rPr>
      </w:pPr>
      <w:r>
        <w:br w:type="column"/>
      </w:r>
      <w:proofErr w:type="spellStart"/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proofErr w:type="spellEnd"/>
    </w:p>
    <w:p w14:paraId="72F066C9" w14:textId="77777777" w:rsidR="00943B03" w:rsidRDefault="00943B03">
      <w:pPr>
        <w:spacing w:before="8" w:line="100" w:lineRule="exact"/>
        <w:rPr>
          <w:sz w:val="11"/>
          <w:szCs w:val="11"/>
        </w:rPr>
      </w:pPr>
    </w:p>
    <w:p w14:paraId="0BA419F8" w14:textId="77777777" w:rsidR="00943B03" w:rsidRDefault="00943B03">
      <w:pPr>
        <w:spacing w:line="200" w:lineRule="exact"/>
      </w:pPr>
    </w:p>
    <w:p w14:paraId="3184F6C4" w14:textId="77777777" w:rsidR="00943B03" w:rsidRDefault="00943B03">
      <w:pPr>
        <w:spacing w:line="200" w:lineRule="exact"/>
      </w:pPr>
    </w:p>
    <w:p w14:paraId="54FB9578" w14:textId="77777777" w:rsidR="00943B03" w:rsidRDefault="00943B03">
      <w:pPr>
        <w:spacing w:line="200" w:lineRule="exact"/>
      </w:pPr>
    </w:p>
    <w:p w14:paraId="52A1F562" w14:textId="77777777" w:rsidR="00943B03" w:rsidRDefault="00943B03">
      <w:pPr>
        <w:spacing w:line="200" w:lineRule="exact"/>
      </w:pPr>
    </w:p>
    <w:p w14:paraId="2A4F93CF" w14:textId="77777777" w:rsidR="00943B03" w:rsidRDefault="00943B03">
      <w:pPr>
        <w:spacing w:line="200" w:lineRule="exact"/>
      </w:pPr>
    </w:p>
    <w:p w14:paraId="49E6328E" w14:textId="77777777" w:rsidR="00943B03" w:rsidRDefault="00CB7FCD">
      <w:pPr>
        <w:ind w:left="-36" w:right="1320"/>
        <w:jc w:val="center"/>
        <w:rPr>
          <w:rFonts w:ascii="Calibri" w:eastAsia="Calibri" w:hAnsi="Calibri" w:cs="Calibri"/>
          <w:sz w:val="22"/>
          <w:szCs w:val="22"/>
        </w:rPr>
        <w:sectPr w:rsidR="00943B03">
          <w:type w:val="continuous"/>
          <w:pgSz w:w="11920" w:h="18720"/>
          <w:pgMar w:top="320" w:right="760" w:bottom="280" w:left="840" w:header="720" w:footer="720" w:gutter="0"/>
          <w:cols w:num="2" w:space="720" w:equalWidth="0">
            <w:col w:w="3945" w:space="1931"/>
            <w:col w:w="4444"/>
          </w:cols>
        </w:sectPr>
      </w:pPr>
      <w:r>
        <w:rPr>
          <w:rFonts w:ascii="Calibri" w:eastAsia="Calibri" w:hAnsi="Calibri" w:cs="Calibri"/>
          <w:b/>
          <w:w w:val="99"/>
          <w:sz w:val="22"/>
          <w:szCs w:val="22"/>
        </w:rPr>
        <w:t>(...........................</w:t>
      </w:r>
      <w:r>
        <w:rPr>
          <w:rFonts w:ascii="Calibri" w:eastAsia="Calibri" w:hAnsi="Calibri" w:cs="Calibri"/>
          <w:b/>
          <w:spacing w:val="3"/>
          <w:w w:val="99"/>
          <w:sz w:val="22"/>
          <w:szCs w:val="22"/>
        </w:rPr>
        <w:t>.</w:t>
      </w:r>
      <w:r>
        <w:rPr>
          <w:rFonts w:ascii="Calibri" w:eastAsia="Calibri" w:hAnsi="Calibri" w:cs="Calibri"/>
          <w:b/>
          <w:w w:val="99"/>
          <w:sz w:val="22"/>
          <w:szCs w:val="22"/>
        </w:rPr>
        <w:t>......................)</w:t>
      </w:r>
    </w:p>
    <w:p w14:paraId="1F2E60EF" w14:textId="77777777" w:rsidR="00943B03" w:rsidRDefault="00CB7FCD">
      <w:pPr>
        <w:spacing w:line="200" w:lineRule="exact"/>
      </w:pPr>
      <w:r>
        <w:pict w14:anchorId="4588224F">
          <v:group id="_x0000_s1026" style="position:absolute;margin-left:33.5pt;margin-top:117.8pt;width:525.8pt;height:2.8pt;z-index:-251658752;mso-position-horizontal-relative:page;mso-position-vertical-relative:page" coordorigin="670,2356" coordsize="10516,56">
            <v:shape id="_x0000_s1028" style="position:absolute;left:685;top:2407;width:10487;height:0" coordorigin="685,2407" coordsize="10487,0" path="m685,2407r10487,e" filled="f" strokecolor="#363435" strokeweight=".2mm">
              <v:path arrowok="t"/>
            </v:shape>
            <v:shape id="_x0000_s1027" style="position:absolute;left:685;top:2371;width:10487;height:0" coordorigin="685,2371" coordsize="10487,0" path="m685,2371r10487,e" filled="f" strokecolor="#363435" strokeweight=".5mm">
              <v:path arrowok="t"/>
            </v:shape>
            <w10:wrap anchorx="page" anchory="page"/>
          </v:group>
        </w:pict>
      </w:r>
    </w:p>
    <w:p w14:paraId="51496127" w14:textId="77777777" w:rsidR="00943B03" w:rsidRDefault="00943B03">
      <w:pPr>
        <w:spacing w:line="200" w:lineRule="exact"/>
      </w:pPr>
    </w:p>
    <w:p w14:paraId="0720F514" w14:textId="77777777" w:rsidR="00943B03" w:rsidRDefault="00943B03">
      <w:pPr>
        <w:spacing w:before="4" w:line="240" w:lineRule="exact"/>
        <w:rPr>
          <w:sz w:val="24"/>
          <w:szCs w:val="24"/>
        </w:rPr>
      </w:pPr>
    </w:p>
    <w:p w14:paraId="1666C6ED" w14:textId="77777777" w:rsidR="00943B03" w:rsidRDefault="00CB7FCD">
      <w:pPr>
        <w:spacing w:before="15" w:line="410" w:lineRule="auto"/>
        <w:ind w:left="3886" w:right="4384" w:firstLine="8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tujui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w w:val="99"/>
          <w:sz w:val="22"/>
          <w:szCs w:val="22"/>
        </w:rPr>
        <w:t>ejab</w:t>
      </w:r>
      <w:r>
        <w:rPr>
          <w:rFonts w:ascii="Calibri" w:eastAsia="Calibri" w:hAnsi="Calibri" w:cs="Calibri"/>
          <w:spacing w:val="-2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PUS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AI </w:t>
      </w:r>
      <w:r>
        <w:rPr>
          <w:rFonts w:ascii="Calibri" w:eastAsia="Calibri" w:hAnsi="Calibri" w:cs="Calibri"/>
          <w:spacing w:val="-4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</w:p>
    <w:p w14:paraId="7FEA3096" w14:textId="77777777" w:rsidR="00943B03" w:rsidRDefault="00943B03">
      <w:pPr>
        <w:spacing w:line="200" w:lineRule="exact"/>
      </w:pPr>
    </w:p>
    <w:p w14:paraId="5656D710" w14:textId="77777777" w:rsidR="00943B03" w:rsidRDefault="00943B03">
      <w:pPr>
        <w:spacing w:line="200" w:lineRule="exact"/>
      </w:pPr>
    </w:p>
    <w:p w14:paraId="5C85624B" w14:textId="77777777" w:rsidR="00943B03" w:rsidRDefault="00943B03">
      <w:pPr>
        <w:spacing w:line="200" w:lineRule="exact"/>
      </w:pPr>
    </w:p>
    <w:p w14:paraId="0418BD27" w14:textId="77777777" w:rsidR="00943B03" w:rsidRDefault="00943B03">
      <w:pPr>
        <w:spacing w:line="200" w:lineRule="exact"/>
      </w:pPr>
    </w:p>
    <w:p w14:paraId="441D35D8" w14:textId="77777777" w:rsidR="00943B03" w:rsidRDefault="00943B03">
      <w:pPr>
        <w:spacing w:before="5" w:line="280" w:lineRule="exact"/>
        <w:rPr>
          <w:sz w:val="28"/>
          <w:szCs w:val="28"/>
        </w:rPr>
      </w:pPr>
    </w:p>
    <w:p w14:paraId="2FA76D8C" w14:textId="77777777" w:rsidR="00943B03" w:rsidRDefault="00CB7FCD">
      <w:pPr>
        <w:ind w:left="3294" w:right="377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(………………………………………………….)</w:t>
      </w:r>
    </w:p>
    <w:sectPr w:rsidR="00943B03">
      <w:type w:val="continuous"/>
      <w:pgSz w:w="11920" w:h="18720"/>
      <w:pgMar w:top="320" w:right="7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4EC9"/>
    <w:multiLevelType w:val="multilevel"/>
    <w:tmpl w:val="5134B4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03"/>
    <w:rsid w:val="00943B03"/>
    <w:rsid w:val="00C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4783ED5"/>
  <w15:docId w15:val="{B86C13EC-06D4-4C76-882E-3F7B6D5B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sdaijab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lamiccentre.jabar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HENDY</cp:lastModifiedBy>
  <cp:revision>2</cp:revision>
  <dcterms:created xsi:type="dcterms:W3CDTF">2024-01-04T04:01:00Z</dcterms:created>
  <dcterms:modified xsi:type="dcterms:W3CDTF">2024-01-04T04:02:00Z</dcterms:modified>
</cp:coreProperties>
</file>